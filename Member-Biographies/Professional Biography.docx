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E610" w14:textId="77777777" w:rsidR="00D0508E" w:rsidRDefault="00A93BD6" w:rsidP="00D0508E">
      <w:pPr>
        <w:ind w:left="3446" w:right="3481"/>
        <w:contextualSpacing/>
        <w:jc w:val="center"/>
        <w:rPr>
          <w:sz w:val="48"/>
          <w:szCs w:val="48"/>
        </w:rPr>
      </w:pPr>
      <w:r>
        <w:rPr>
          <w:b/>
          <w:sz w:val="48"/>
          <w:szCs w:val="48"/>
        </w:rPr>
        <w:t>Nathan R Dumford</w:t>
      </w:r>
    </w:p>
    <w:p w14:paraId="4A9373F5" w14:textId="4292A674" w:rsidR="000D7DB9" w:rsidRPr="00B55F4B" w:rsidRDefault="00D0508E" w:rsidP="00B55F4B">
      <w:pPr>
        <w:ind w:left="3446" w:right="3481"/>
        <w:contextualSpacing/>
        <w:jc w:val="center"/>
        <w:rPr>
          <w:sz w:val="48"/>
          <w:szCs w:val="48"/>
        </w:rPr>
      </w:pPr>
      <w:r w:rsidRPr="00D0508E">
        <w:rPr>
          <w:rFonts w:asciiTheme="minorHAnsi" w:hAnsiTheme="minorHAnsi" w:cstheme="minorHAnsi"/>
          <w:sz w:val="22"/>
          <w:szCs w:val="22"/>
        </w:rPr>
        <w:t>dumfornr@mail.uc.edu</w:t>
      </w:r>
      <w:r>
        <w:rPr>
          <w:rFonts w:asciiTheme="minorHAnsi" w:hAnsiTheme="minorHAnsi" w:cstheme="minorHAnsi"/>
          <w:sz w:val="22"/>
          <w:szCs w:val="22"/>
        </w:rPr>
        <w:t xml:space="preserve"> | </w:t>
      </w:r>
      <w:r w:rsidR="00A93BD6" w:rsidRPr="002B492E">
        <w:rPr>
          <w:rFonts w:asciiTheme="minorHAnsi" w:hAnsiTheme="minorHAnsi" w:cstheme="minorHAnsi"/>
          <w:sz w:val="22"/>
          <w:szCs w:val="22"/>
        </w:rPr>
        <w:t>(614)</w:t>
      </w:r>
      <w:r w:rsidR="009B3A00">
        <w:rPr>
          <w:rFonts w:asciiTheme="minorHAnsi" w:hAnsiTheme="minorHAnsi" w:cstheme="minorHAnsi"/>
          <w:sz w:val="22"/>
          <w:szCs w:val="22"/>
        </w:rPr>
        <w:t xml:space="preserve"> </w:t>
      </w:r>
      <w:r w:rsidR="00A93BD6" w:rsidRPr="002B492E">
        <w:rPr>
          <w:rFonts w:asciiTheme="minorHAnsi" w:hAnsiTheme="minorHAnsi" w:cstheme="minorHAnsi"/>
          <w:sz w:val="22"/>
          <w:szCs w:val="22"/>
        </w:rPr>
        <w:t>800-0618</w:t>
      </w:r>
    </w:p>
    <w:p w14:paraId="15D44D22" w14:textId="77777777" w:rsidR="000D7DB9" w:rsidRDefault="00A93BD6" w:rsidP="00922D23">
      <w:pPr>
        <w:tabs>
          <w:tab w:val="left" w:pos="10880"/>
        </w:tabs>
        <w:ind w:left="56" w:right="65"/>
        <w:contextualSpacing/>
        <w:jc w:val="center"/>
        <w:rPr>
          <w:sz w:val="32"/>
          <w:szCs w:val="32"/>
        </w:rPr>
      </w:pPr>
      <w:r w:rsidRPr="00922D23">
        <w:rPr>
          <w:b/>
          <w:w w:val="99"/>
          <w:sz w:val="32"/>
          <w:szCs w:val="32"/>
          <w:u w:val="single" w:color="000000"/>
        </w:rPr>
        <w:t>Work Experience</w:t>
      </w:r>
      <w:r>
        <w:rPr>
          <w:b/>
          <w:w w:val="99"/>
          <w:sz w:val="32"/>
          <w:szCs w:val="32"/>
          <w:u w:val="single" w:color="000000"/>
        </w:rPr>
        <w:t xml:space="preserve"> </w:t>
      </w:r>
      <w:r>
        <w:rPr>
          <w:b/>
          <w:sz w:val="32"/>
          <w:szCs w:val="32"/>
          <w:u w:val="single" w:color="000000"/>
        </w:rPr>
        <w:tab/>
      </w:r>
    </w:p>
    <w:p w14:paraId="0C9FBDA3" w14:textId="77777777" w:rsidR="000D7DB9" w:rsidRDefault="000D7DB9" w:rsidP="00922D23">
      <w:pPr>
        <w:spacing w:line="140" w:lineRule="exact"/>
        <w:contextualSpacing/>
        <w:rPr>
          <w:sz w:val="14"/>
          <w:szCs w:val="14"/>
        </w:rPr>
      </w:pPr>
    </w:p>
    <w:p w14:paraId="4F702689" w14:textId="7839F212" w:rsidR="0002294B" w:rsidRDefault="0002294B" w:rsidP="00922D23">
      <w:pPr>
        <w:ind w:left="62" w:right="102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Booz Allen Hamilton, 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Summer Games Intern </w:t>
      </w:r>
      <w:r w:rsidRPr="002B492E">
        <w:rPr>
          <w:rFonts w:asciiTheme="minorHAnsi" w:hAnsiTheme="minorHAnsi" w:cstheme="minorHAnsi"/>
          <w:sz w:val="18"/>
          <w:szCs w:val="18"/>
        </w:rPr>
        <w:t>(Full-Time)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  <w:t xml:space="preserve"> 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  <w:t xml:space="preserve">     </w:t>
      </w:r>
      <w:r>
        <w:rPr>
          <w:rFonts w:asciiTheme="minorHAnsi" w:hAnsiTheme="minorHAnsi" w:cstheme="minorHAnsi"/>
          <w:sz w:val="24"/>
          <w:szCs w:val="24"/>
        </w:rPr>
        <w:t>Summer</w:t>
      </w:r>
      <w:r w:rsidRPr="002B492E">
        <w:rPr>
          <w:rFonts w:asciiTheme="minorHAnsi" w:hAnsiTheme="minorHAnsi" w:cstheme="minorHAnsi"/>
          <w:sz w:val="24"/>
          <w:szCs w:val="24"/>
        </w:rPr>
        <w:t xml:space="preserve"> 20</w:t>
      </w:r>
      <w:r>
        <w:rPr>
          <w:rFonts w:asciiTheme="minorHAnsi" w:hAnsiTheme="minorHAnsi" w:cstheme="minorHAnsi"/>
          <w:sz w:val="24"/>
          <w:szCs w:val="24"/>
        </w:rPr>
        <w:t>21</w:t>
      </w:r>
    </w:p>
    <w:p w14:paraId="7B27655C" w14:textId="5EDAF9ED" w:rsidR="00D0508E" w:rsidRPr="00D0508E" w:rsidRDefault="00D0508E" w:rsidP="00D0508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D0508E">
        <w:rPr>
          <w:rFonts w:asciiTheme="minorHAnsi" w:hAnsiTheme="minorHAnsi" w:cstheme="minorHAnsi"/>
          <w:sz w:val="22"/>
          <w:szCs w:val="22"/>
          <w:shd w:val="clear" w:color="auto" w:fill="FFFFFF"/>
        </w:rPr>
        <w:t>Collaborated with self-driven team of interns</w:t>
      </w:r>
    </w:p>
    <w:p w14:paraId="0B9C840C" w14:textId="592C9439" w:rsidR="00D0508E" w:rsidRPr="00D0508E" w:rsidRDefault="00D0508E" w:rsidP="00D0508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D0508E">
        <w:rPr>
          <w:rFonts w:asciiTheme="minorHAnsi" w:hAnsiTheme="minorHAnsi" w:cstheme="minorHAnsi"/>
          <w:sz w:val="22"/>
          <w:szCs w:val="22"/>
          <w:shd w:val="clear" w:color="auto" w:fill="FFFFFF"/>
        </w:rPr>
        <w:t>Researched and developed web application</w:t>
      </w:r>
    </w:p>
    <w:p w14:paraId="0F2759E1" w14:textId="4541C62D" w:rsidR="00D0508E" w:rsidRPr="00D0508E" w:rsidRDefault="00D0508E" w:rsidP="00D0508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D0508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Successfully </w:t>
      </w:r>
      <w:r w:rsidR="009B3A00">
        <w:rPr>
          <w:rFonts w:asciiTheme="minorHAnsi" w:hAnsiTheme="minorHAnsi" w:cstheme="minorHAnsi"/>
          <w:sz w:val="22"/>
          <w:szCs w:val="22"/>
          <w:shd w:val="clear" w:color="auto" w:fill="FFFFFF"/>
        </w:rPr>
        <w:t>executed</w:t>
      </w:r>
      <w:r w:rsidRPr="00D0508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project from start to finish</w:t>
      </w:r>
    </w:p>
    <w:p w14:paraId="16294871" w14:textId="0A841E11" w:rsidR="00D0508E" w:rsidRPr="00D0508E" w:rsidRDefault="00D0508E" w:rsidP="00D0508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D0508E">
        <w:rPr>
          <w:rFonts w:asciiTheme="minorHAnsi" w:hAnsiTheme="minorHAnsi" w:cstheme="minorHAnsi"/>
          <w:sz w:val="22"/>
          <w:szCs w:val="22"/>
          <w:shd w:val="clear" w:color="auto" w:fill="FFFFFF"/>
        </w:rPr>
        <w:t>Presented to company executives</w:t>
      </w:r>
      <w:r w:rsidR="009B3A0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which was well received </w:t>
      </w:r>
    </w:p>
    <w:p w14:paraId="04F7FEC7" w14:textId="79076F68" w:rsidR="00D0508E" w:rsidRPr="00D0508E" w:rsidRDefault="00B55F4B" w:rsidP="00D0508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</w:rPr>
      </w:pPr>
      <w:hyperlink r:id="rId5" w:history="1">
        <w:r w:rsidR="00D0508E" w:rsidRPr="00D0508E">
          <w:rPr>
            <w:rStyle w:val="Hyperlink"/>
            <w:rFonts w:asciiTheme="minorHAnsi" w:hAnsiTheme="minorHAnsi" w:cstheme="minorHAnsi"/>
            <w:sz w:val="24"/>
            <w:szCs w:val="24"/>
          </w:rPr>
          <w:t>https://sg21-equitytool.github.io/</w:t>
        </w:r>
      </w:hyperlink>
    </w:p>
    <w:p w14:paraId="0F5C9F6F" w14:textId="301C798F" w:rsidR="00C9040C" w:rsidRPr="002B492E" w:rsidRDefault="00C42C00" w:rsidP="00922D23">
      <w:pPr>
        <w:ind w:left="62" w:right="102"/>
        <w:contextualSpacing/>
        <w:jc w:val="both"/>
        <w:rPr>
          <w:rFonts w:asciiTheme="minorHAnsi" w:hAnsiTheme="minorHAnsi" w:cstheme="minorHAnsi"/>
          <w:b/>
          <w:sz w:val="24"/>
          <w:szCs w:val="24"/>
        </w:rPr>
      </w:pPr>
      <w:r w:rsidRPr="002B492E">
        <w:rPr>
          <w:rFonts w:asciiTheme="minorHAnsi" w:hAnsiTheme="minorHAnsi" w:cstheme="minorHAnsi"/>
          <w:b/>
          <w:sz w:val="24"/>
          <w:szCs w:val="24"/>
        </w:rPr>
        <w:t xml:space="preserve">London Computer Systems, </w:t>
      </w:r>
    </w:p>
    <w:p w14:paraId="0FEBDDEF" w14:textId="4B5541C1" w:rsidR="00C9040C" w:rsidRPr="002B492E" w:rsidRDefault="00C9040C" w:rsidP="00BC0873">
      <w:pPr>
        <w:ind w:left="720" w:right="102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2B492E">
        <w:rPr>
          <w:rFonts w:asciiTheme="minorHAnsi" w:hAnsiTheme="minorHAnsi" w:cstheme="minorHAnsi"/>
          <w:i/>
          <w:sz w:val="24"/>
          <w:szCs w:val="24"/>
        </w:rPr>
        <w:t xml:space="preserve">Software Developer Intern </w:t>
      </w:r>
      <w:r w:rsidRPr="002B492E">
        <w:rPr>
          <w:rFonts w:asciiTheme="minorHAnsi" w:hAnsiTheme="minorHAnsi" w:cstheme="minorHAnsi"/>
          <w:sz w:val="18"/>
          <w:szCs w:val="18"/>
        </w:rPr>
        <w:t>(Full-Time)</w:t>
      </w:r>
      <w:r w:rsidRPr="002B492E">
        <w:rPr>
          <w:rFonts w:asciiTheme="minorHAnsi" w:hAnsiTheme="minorHAnsi" w:cstheme="minorHAnsi"/>
          <w:i/>
          <w:sz w:val="24"/>
          <w:szCs w:val="24"/>
        </w:rPr>
        <w:t xml:space="preserve">                                  </w:t>
      </w:r>
      <w:r w:rsidR="002B492E">
        <w:rPr>
          <w:rFonts w:asciiTheme="minorHAnsi" w:hAnsiTheme="minorHAnsi" w:cstheme="minorHAnsi"/>
          <w:i/>
          <w:sz w:val="24"/>
          <w:szCs w:val="24"/>
        </w:rPr>
        <w:t xml:space="preserve">            </w:t>
      </w:r>
      <w:r w:rsidRPr="002B492E">
        <w:rPr>
          <w:rFonts w:asciiTheme="minorHAnsi" w:hAnsiTheme="minorHAnsi" w:cstheme="minorHAnsi"/>
          <w:i/>
          <w:sz w:val="24"/>
          <w:szCs w:val="24"/>
        </w:rPr>
        <w:t xml:space="preserve">          </w:t>
      </w:r>
      <w:r w:rsidR="00BC0873">
        <w:rPr>
          <w:rFonts w:asciiTheme="minorHAnsi" w:hAnsiTheme="minorHAnsi" w:cstheme="minorHAnsi"/>
          <w:i/>
          <w:sz w:val="24"/>
          <w:szCs w:val="24"/>
        </w:rPr>
        <w:tab/>
      </w:r>
      <w:r w:rsidR="00BC0873">
        <w:rPr>
          <w:rFonts w:asciiTheme="minorHAnsi" w:hAnsiTheme="minorHAnsi" w:cstheme="minorHAnsi"/>
          <w:i/>
          <w:sz w:val="24"/>
          <w:szCs w:val="24"/>
        </w:rPr>
        <w:tab/>
      </w:r>
      <w:r w:rsidR="00BC0873">
        <w:rPr>
          <w:rFonts w:asciiTheme="minorHAnsi" w:hAnsiTheme="minorHAnsi" w:cstheme="minorHAnsi"/>
          <w:sz w:val="24"/>
          <w:szCs w:val="24"/>
        </w:rPr>
        <w:t>Summer</w:t>
      </w:r>
      <w:r w:rsidRPr="002B492E">
        <w:rPr>
          <w:rFonts w:asciiTheme="minorHAnsi" w:hAnsiTheme="minorHAnsi" w:cstheme="minorHAnsi"/>
          <w:sz w:val="24"/>
          <w:szCs w:val="24"/>
        </w:rPr>
        <w:t xml:space="preserve"> 2019</w:t>
      </w:r>
      <w:r w:rsidR="00E238B0">
        <w:rPr>
          <w:rFonts w:asciiTheme="minorHAnsi" w:hAnsiTheme="minorHAnsi" w:cstheme="minorHAnsi"/>
          <w:sz w:val="24"/>
          <w:szCs w:val="24"/>
        </w:rPr>
        <w:t xml:space="preserve"> &amp; </w:t>
      </w:r>
      <w:r w:rsidR="00BC0873">
        <w:rPr>
          <w:rFonts w:asciiTheme="minorHAnsi" w:hAnsiTheme="minorHAnsi" w:cstheme="minorHAnsi"/>
          <w:sz w:val="24"/>
          <w:szCs w:val="24"/>
        </w:rPr>
        <w:t>Summer</w:t>
      </w:r>
      <w:r w:rsidR="00E238B0" w:rsidRPr="002B492E">
        <w:rPr>
          <w:rFonts w:asciiTheme="minorHAnsi" w:hAnsiTheme="minorHAnsi" w:cstheme="minorHAnsi"/>
          <w:sz w:val="24"/>
          <w:szCs w:val="24"/>
        </w:rPr>
        <w:t xml:space="preserve"> 20</w:t>
      </w:r>
      <w:r w:rsidR="00E238B0">
        <w:rPr>
          <w:rFonts w:asciiTheme="minorHAnsi" w:hAnsiTheme="minorHAnsi" w:cstheme="minorHAnsi"/>
          <w:sz w:val="24"/>
          <w:szCs w:val="24"/>
        </w:rPr>
        <w:t>20</w:t>
      </w:r>
    </w:p>
    <w:p w14:paraId="66ADC668" w14:textId="77777777" w:rsidR="00C9040C" w:rsidRPr="00BC0873" w:rsidRDefault="00C9040C" w:rsidP="00BC0873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bookmarkStart w:id="0" w:name="_Hlk80717596"/>
      <w:r w:rsidRPr="00BC0873">
        <w:rPr>
          <w:rFonts w:asciiTheme="minorHAnsi" w:hAnsiTheme="minorHAnsi" w:cstheme="minorHAnsi"/>
          <w:sz w:val="22"/>
          <w:szCs w:val="22"/>
        </w:rPr>
        <w:t>Implemented new code changes (C#)</w:t>
      </w:r>
    </w:p>
    <w:p w14:paraId="33A1608B" w14:textId="3C2881FC" w:rsidR="00C9040C" w:rsidRPr="00BC0873" w:rsidRDefault="00C9040C" w:rsidP="00BC0873">
      <w:pPr>
        <w:pStyle w:val="ListParagraph"/>
        <w:numPr>
          <w:ilvl w:val="1"/>
          <w:numId w:val="3"/>
        </w:numPr>
        <w:spacing w:line="260" w:lineRule="exact"/>
        <w:rPr>
          <w:rFonts w:asciiTheme="minorHAnsi" w:hAnsiTheme="minorHAnsi" w:cstheme="minorHAnsi"/>
          <w:position w:val="-1"/>
          <w:sz w:val="22"/>
          <w:szCs w:val="22"/>
        </w:rPr>
      </w:pPr>
      <w:r w:rsidRPr="00BC0873">
        <w:rPr>
          <w:rFonts w:asciiTheme="minorHAnsi" w:hAnsiTheme="minorHAnsi" w:cstheme="minorHAnsi"/>
          <w:position w:val="-1"/>
          <w:sz w:val="22"/>
          <w:szCs w:val="22"/>
        </w:rPr>
        <w:t>Developed in agile style, 2-week sprints</w:t>
      </w:r>
    </w:p>
    <w:p w14:paraId="73B45EE2" w14:textId="278C15EF" w:rsidR="00C9040C" w:rsidRPr="00BC0873" w:rsidRDefault="00C9040C" w:rsidP="00BC0873">
      <w:pPr>
        <w:pStyle w:val="ListParagraph"/>
        <w:numPr>
          <w:ilvl w:val="1"/>
          <w:numId w:val="3"/>
        </w:numPr>
        <w:spacing w:line="260" w:lineRule="exact"/>
        <w:rPr>
          <w:rFonts w:asciiTheme="minorHAnsi" w:hAnsiTheme="minorHAnsi" w:cstheme="minorHAnsi"/>
          <w:sz w:val="22"/>
          <w:szCs w:val="22"/>
        </w:rPr>
      </w:pPr>
      <w:r w:rsidRPr="00BC0873">
        <w:rPr>
          <w:rFonts w:asciiTheme="minorHAnsi" w:hAnsiTheme="minorHAnsi" w:cstheme="minorHAnsi"/>
          <w:sz w:val="22"/>
          <w:szCs w:val="22"/>
        </w:rPr>
        <w:t xml:space="preserve">Worked on ticketed </w:t>
      </w:r>
      <w:r w:rsidR="00076128" w:rsidRPr="00BC0873">
        <w:rPr>
          <w:rFonts w:asciiTheme="minorHAnsi" w:hAnsiTheme="minorHAnsi" w:cstheme="minorHAnsi"/>
          <w:sz w:val="22"/>
          <w:szCs w:val="22"/>
        </w:rPr>
        <w:t>specifications</w:t>
      </w:r>
      <w:r w:rsidRPr="00BC0873">
        <w:rPr>
          <w:rFonts w:asciiTheme="minorHAnsi" w:hAnsiTheme="minorHAnsi" w:cstheme="minorHAnsi"/>
          <w:sz w:val="22"/>
          <w:szCs w:val="22"/>
        </w:rPr>
        <w:t xml:space="preserve"> to develop solutions in WPF</w:t>
      </w:r>
    </w:p>
    <w:bookmarkEnd w:id="0"/>
    <w:p w14:paraId="51A8AF0E" w14:textId="4248164D" w:rsidR="00C42C00" w:rsidRPr="002B492E" w:rsidRDefault="00C42C00" w:rsidP="00BC0873">
      <w:pPr>
        <w:ind w:left="720" w:right="102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2B492E">
        <w:rPr>
          <w:rFonts w:asciiTheme="minorHAnsi" w:hAnsiTheme="minorHAnsi" w:cstheme="minorHAnsi"/>
          <w:i/>
          <w:sz w:val="24"/>
          <w:szCs w:val="24"/>
        </w:rPr>
        <w:t>Quality Assurance</w:t>
      </w:r>
      <w:r w:rsidR="00807540">
        <w:rPr>
          <w:rFonts w:asciiTheme="minorHAnsi" w:hAnsiTheme="minorHAnsi" w:cstheme="minorHAnsi"/>
          <w:i/>
          <w:sz w:val="24"/>
          <w:szCs w:val="24"/>
        </w:rPr>
        <w:t xml:space="preserve"> Tester</w:t>
      </w:r>
      <w:r w:rsidRPr="002B492E">
        <w:rPr>
          <w:rFonts w:asciiTheme="minorHAnsi" w:hAnsiTheme="minorHAnsi" w:cstheme="minorHAnsi"/>
          <w:i/>
          <w:sz w:val="24"/>
          <w:szCs w:val="24"/>
        </w:rPr>
        <w:t xml:space="preserve"> Intern </w:t>
      </w:r>
      <w:r w:rsidR="0099077E" w:rsidRPr="002B492E">
        <w:rPr>
          <w:rFonts w:asciiTheme="minorHAnsi" w:hAnsiTheme="minorHAnsi" w:cstheme="minorHAnsi"/>
          <w:sz w:val="18"/>
          <w:szCs w:val="18"/>
        </w:rPr>
        <w:t>(Full-</w:t>
      </w:r>
      <w:r w:rsidR="00C9040C" w:rsidRPr="002B492E">
        <w:rPr>
          <w:rFonts w:asciiTheme="minorHAnsi" w:hAnsiTheme="minorHAnsi" w:cstheme="minorHAnsi"/>
          <w:sz w:val="18"/>
          <w:szCs w:val="18"/>
        </w:rPr>
        <w:t>Time)</w:t>
      </w:r>
      <w:r w:rsidR="00807540">
        <w:rPr>
          <w:rFonts w:asciiTheme="minorHAnsi" w:hAnsiTheme="minorHAnsi" w:cstheme="minorHAnsi"/>
          <w:sz w:val="18"/>
          <w:szCs w:val="18"/>
        </w:rPr>
        <w:t xml:space="preserve">   </w:t>
      </w:r>
      <w:r w:rsidR="002B492E">
        <w:rPr>
          <w:rFonts w:asciiTheme="minorHAnsi" w:hAnsiTheme="minorHAnsi" w:cstheme="minorHAnsi"/>
          <w:i/>
          <w:sz w:val="24"/>
          <w:szCs w:val="24"/>
        </w:rPr>
        <w:t xml:space="preserve">             </w:t>
      </w:r>
      <w:r w:rsidR="00C9040C" w:rsidRPr="002B492E">
        <w:rPr>
          <w:rFonts w:asciiTheme="minorHAnsi" w:hAnsiTheme="minorHAnsi" w:cstheme="minorHAnsi"/>
          <w:i/>
          <w:sz w:val="24"/>
          <w:szCs w:val="24"/>
        </w:rPr>
        <w:t xml:space="preserve">                                   </w:t>
      </w:r>
      <w:r w:rsidRPr="002B492E">
        <w:rPr>
          <w:rFonts w:asciiTheme="minorHAnsi" w:hAnsiTheme="minorHAnsi" w:cstheme="minorHAnsi"/>
          <w:i/>
          <w:sz w:val="24"/>
          <w:szCs w:val="24"/>
        </w:rPr>
        <w:t xml:space="preserve">       </w:t>
      </w:r>
      <w:r w:rsidR="0099077E" w:rsidRPr="002B492E">
        <w:rPr>
          <w:rFonts w:asciiTheme="minorHAnsi" w:hAnsiTheme="minorHAnsi" w:cstheme="minorHAnsi"/>
          <w:i/>
          <w:sz w:val="24"/>
          <w:szCs w:val="24"/>
        </w:rPr>
        <w:t xml:space="preserve">   </w:t>
      </w:r>
      <w:r w:rsidRPr="002B492E">
        <w:rPr>
          <w:rFonts w:asciiTheme="minorHAnsi" w:hAnsiTheme="minorHAnsi" w:cstheme="minorHAnsi"/>
          <w:i/>
          <w:sz w:val="24"/>
          <w:szCs w:val="24"/>
        </w:rPr>
        <w:t xml:space="preserve">                        </w:t>
      </w:r>
      <w:r w:rsidR="00455498">
        <w:rPr>
          <w:rFonts w:asciiTheme="minorHAnsi" w:hAnsiTheme="minorHAnsi" w:cstheme="minorHAnsi"/>
          <w:i/>
          <w:sz w:val="24"/>
          <w:szCs w:val="24"/>
        </w:rPr>
        <w:t xml:space="preserve">                   </w:t>
      </w:r>
      <w:r w:rsidR="00455498">
        <w:rPr>
          <w:rFonts w:asciiTheme="minorHAnsi" w:hAnsiTheme="minorHAnsi" w:cstheme="minorHAnsi"/>
          <w:sz w:val="24"/>
          <w:szCs w:val="24"/>
        </w:rPr>
        <w:t>Fall 2018</w:t>
      </w:r>
    </w:p>
    <w:p w14:paraId="4F508F24" w14:textId="31CFDFA1" w:rsidR="00C42C00" w:rsidRPr="00BC0873" w:rsidRDefault="00C42C00" w:rsidP="00BC0873">
      <w:pPr>
        <w:pStyle w:val="ListParagraph"/>
        <w:numPr>
          <w:ilvl w:val="0"/>
          <w:numId w:val="4"/>
        </w:numPr>
        <w:spacing w:line="260" w:lineRule="exact"/>
        <w:rPr>
          <w:rFonts w:asciiTheme="minorHAnsi" w:hAnsiTheme="minorHAnsi" w:cstheme="minorHAnsi"/>
          <w:position w:val="-1"/>
          <w:sz w:val="22"/>
          <w:szCs w:val="22"/>
        </w:rPr>
      </w:pPr>
      <w:r w:rsidRPr="00BC0873">
        <w:rPr>
          <w:rFonts w:asciiTheme="minorHAnsi" w:hAnsiTheme="minorHAnsi" w:cstheme="minorHAnsi"/>
          <w:position w:val="-1"/>
          <w:sz w:val="22"/>
          <w:szCs w:val="22"/>
        </w:rPr>
        <w:t>Communicated with developers about issues in program</w:t>
      </w:r>
    </w:p>
    <w:p w14:paraId="17958D83" w14:textId="7F2DCA2F" w:rsidR="00C42C00" w:rsidRDefault="0099077E" w:rsidP="00BC0873">
      <w:pPr>
        <w:pStyle w:val="ListParagraph"/>
        <w:numPr>
          <w:ilvl w:val="0"/>
          <w:numId w:val="4"/>
        </w:numPr>
        <w:spacing w:line="260" w:lineRule="exact"/>
        <w:rPr>
          <w:rFonts w:asciiTheme="minorHAnsi" w:hAnsiTheme="minorHAnsi" w:cstheme="minorHAnsi"/>
          <w:sz w:val="22"/>
          <w:szCs w:val="22"/>
        </w:rPr>
      </w:pPr>
      <w:r w:rsidRPr="00BC0873">
        <w:rPr>
          <w:rFonts w:asciiTheme="minorHAnsi" w:hAnsiTheme="minorHAnsi" w:cstheme="minorHAnsi"/>
          <w:sz w:val="22"/>
          <w:szCs w:val="22"/>
        </w:rPr>
        <w:t>Actively participated in team meetings daily</w:t>
      </w:r>
    </w:p>
    <w:p w14:paraId="5297B073" w14:textId="48712BC3" w:rsidR="00E238B0" w:rsidRDefault="00E238B0" w:rsidP="00E238B0">
      <w:pPr>
        <w:ind w:left="62" w:right="102"/>
        <w:contextualSpacing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Crossroads Church, 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Worship Intern </w:t>
      </w:r>
      <w:r>
        <w:rPr>
          <w:rFonts w:asciiTheme="minorHAnsi" w:hAnsiTheme="minorHAnsi" w:cstheme="minorHAnsi"/>
          <w:bCs/>
          <w:sz w:val="18"/>
          <w:szCs w:val="18"/>
        </w:rPr>
        <w:t>(Part-Time)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                                                                                    </w:t>
      </w:r>
      <w:r w:rsidR="0002294B">
        <w:rPr>
          <w:rFonts w:asciiTheme="minorHAnsi" w:hAnsiTheme="minorHAnsi" w:cstheme="minorHAnsi"/>
          <w:bCs/>
          <w:sz w:val="24"/>
          <w:szCs w:val="24"/>
        </w:rPr>
        <w:t>Winter &amp; Spring 2020</w:t>
      </w:r>
    </w:p>
    <w:p w14:paraId="20591308" w14:textId="77777777" w:rsidR="00E238B0" w:rsidRDefault="00E238B0" w:rsidP="00E238B0">
      <w:pPr>
        <w:ind w:left="62" w:right="102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Scheduled and coordinated with team of 50 volunteers</w:t>
      </w:r>
    </w:p>
    <w:p w14:paraId="143BD8ED" w14:textId="77777777" w:rsidR="00E238B0" w:rsidRDefault="00E238B0" w:rsidP="00E238B0">
      <w:pPr>
        <w:ind w:left="62" w:right="102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ab/>
        <w:t>Produced backing music tracks, weekly in Ableton software</w:t>
      </w:r>
    </w:p>
    <w:p w14:paraId="63F6D19A" w14:textId="763CEF8C" w:rsidR="00903992" w:rsidRPr="0002294B" w:rsidRDefault="00E238B0" w:rsidP="0002294B">
      <w:pPr>
        <w:ind w:left="62" w:right="102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ab/>
        <w:t>Performed for total of 800 people at 2 weekly services</w:t>
      </w:r>
      <w:r w:rsidR="00A93BD6" w:rsidRPr="002B492E">
        <w:rPr>
          <w:rFonts w:asciiTheme="minorHAnsi" w:hAnsiTheme="minorHAnsi" w:cstheme="minorHAnsi"/>
          <w:sz w:val="22"/>
          <w:szCs w:val="22"/>
        </w:rPr>
        <w:t xml:space="preserve">     </w:t>
      </w:r>
    </w:p>
    <w:p w14:paraId="2473A818" w14:textId="77777777" w:rsidR="001A105C" w:rsidRPr="00922D23" w:rsidRDefault="001A105C" w:rsidP="00922D23">
      <w:pPr>
        <w:spacing w:line="260" w:lineRule="exact"/>
        <w:ind w:right="98" w:firstLine="720"/>
        <w:contextualSpacing/>
        <w:jc w:val="both"/>
        <w:rPr>
          <w:rFonts w:asciiTheme="minorHAnsi" w:hAnsiTheme="minorHAnsi" w:cstheme="minorHAnsi"/>
          <w:sz w:val="18"/>
          <w:szCs w:val="18"/>
        </w:rPr>
      </w:pPr>
    </w:p>
    <w:p w14:paraId="4D55A8B9" w14:textId="77777777" w:rsidR="000D7DB9" w:rsidRDefault="00A93BD6" w:rsidP="00922D23">
      <w:pPr>
        <w:tabs>
          <w:tab w:val="left" w:pos="10880"/>
        </w:tabs>
        <w:ind w:left="56" w:right="65"/>
        <w:contextualSpacing/>
        <w:jc w:val="center"/>
        <w:rPr>
          <w:sz w:val="32"/>
          <w:szCs w:val="32"/>
        </w:rPr>
      </w:pPr>
      <w:r>
        <w:rPr>
          <w:b/>
          <w:w w:val="99"/>
          <w:sz w:val="32"/>
          <w:szCs w:val="32"/>
          <w:u w:val="single" w:color="000000"/>
        </w:rPr>
        <w:t xml:space="preserve">Skills </w:t>
      </w:r>
      <w:r>
        <w:rPr>
          <w:b/>
          <w:sz w:val="32"/>
          <w:szCs w:val="32"/>
          <w:u w:val="single" w:color="000000"/>
        </w:rPr>
        <w:tab/>
      </w:r>
    </w:p>
    <w:p w14:paraId="6A36A5C2" w14:textId="77777777" w:rsidR="000D7DB9" w:rsidRDefault="000D7DB9" w:rsidP="00922D23">
      <w:pPr>
        <w:spacing w:line="120" w:lineRule="exact"/>
        <w:contextualSpacing/>
        <w:rPr>
          <w:sz w:val="12"/>
          <w:szCs w:val="12"/>
        </w:rPr>
      </w:pPr>
    </w:p>
    <w:p w14:paraId="4D81FA8A" w14:textId="5AC0C398" w:rsidR="000D7DB9" w:rsidRPr="002B492E" w:rsidRDefault="00C42C00" w:rsidP="00922D23">
      <w:pPr>
        <w:ind w:left="100"/>
        <w:contextualSpacing/>
        <w:rPr>
          <w:rFonts w:asciiTheme="minorHAnsi" w:hAnsiTheme="minorHAnsi" w:cstheme="minorHAnsi"/>
          <w:sz w:val="24"/>
          <w:szCs w:val="24"/>
        </w:rPr>
      </w:pPr>
      <w:r w:rsidRPr="002B492E">
        <w:rPr>
          <w:rFonts w:asciiTheme="minorHAnsi" w:hAnsiTheme="minorHAnsi" w:cstheme="minorHAnsi"/>
          <w:sz w:val="24"/>
          <w:szCs w:val="24"/>
        </w:rPr>
        <w:t>C#,</w:t>
      </w:r>
      <w:r w:rsidR="00076128" w:rsidRPr="002B492E">
        <w:rPr>
          <w:rFonts w:asciiTheme="minorHAnsi" w:hAnsiTheme="minorHAnsi" w:cstheme="minorHAnsi"/>
          <w:sz w:val="24"/>
          <w:szCs w:val="24"/>
        </w:rPr>
        <w:t xml:space="preserve"> </w:t>
      </w:r>
      <w:r w:rsidR="00A6796B">
        <w:rPr>
          <w:rFonts w:asciiTheme="minorHAnsi" w:hAnsiTheme="minorHAnsi" w:cstheme="minorHAnsi"/>
          <w:sz w:val="24"/>
          <w:szCs w:val="24"/>
        </w:rPr>
        <w:t xml:space="preserve">SQL, </w:t>
      </w:r>
      <w:r w:rsidR="00076128" w:rsidRPr="002B492E">
        <w:rPr>
          <w:rFonts w:asciiTheme="minorHAnsi" w:hAnsiTheme="minorHAnsi" w:cstheme="minorHAnsi"/>
          <w:sz w:val="24"/>
          <w:szCs w:val="24"/>
        </w:rPr>
        <w:t>Python,</w:t>
      </w:r>
      <w:r w:rsidRPr="002B492E">
        <w:rPr>
          <w:rFonts w:asciiTheme="minorHAnsi" w:hAnsiTheme="minorHAnsi" w:cstheme="minorHAnsi"/>
          <w:sz w:val="24"/>
          <w:szCs w:val="24"/>
        </w:rPr>
        <w:t xml:space="preserve"> </w:t>
      </w:r>
      <w:r w:rsidR="00A93BD6" w:rsidRPr="002B492E">
        <w:rPr>
          <w:rFonts w:asciiTheme="minorHAnsi" w:hAnsiTheme="minorHAnsi" w:cstheme="minorHAnsi"/>
          <w:sz w:val="24"/>
          <w:szCs w:val="24"/>
        </w:rPr>
        <w:t>C++,</w:t>
      </w:r>
      <w:r w:rsidR="007C769B" w:rsidRPr="002B492E">
        <w:rPr>
          <w:rFonts w:asciiTheme="minorHAnsi" w:hAnsiTheme="minorHAnsi" w:cstheme="minorHAnsi"/>
          <w:sz w:val="24"/>
          <w:szCs w:val="24"/>
        </w:rPr>
        <w:t xml:space="preserve"> Java,</w:t>
      </w:r>
      <w:r w:rsidR="0002294B">
        <w:rPr>
          <w:rFonts w:asciiTheme="minorHAnsi" w:hAnsiTheme="minorHAnsi" w:cstheme="minorHAnsi"/>
          <w:sz w:val="24"/>
          <w:szCs w:val="24"/>
        </w:rPr>
        <w:t xml:space="preserve"> Tableau,</w:t>
      </w:r>
      <w:r w:rsidR="00362489">
        <w:rPr>
          <w:rFonts w:asciiTheme="minorHAnsi" w:hAnsiTheme="minorHAnsi" w:cstheme="minorHAnsi"/>
          <w:sz w:val="24"/>
          <w:szCs w:val="24"/>
        </w:rPr>
        <w:t xml:space="preserve"> JIRA,</w:t>
      </w:r>
      <w:r w:rsidR="002A1977">
        <w:rPr>
          <w:rFonts w:asciiTheme="minorHAnsi" w:hAnsiTheme="minorHAnsi" w:cstheme="minorHAnsi"/>
          <w:sz w:val="24"/>
          <w:szCs w:val="24"/>
        </w:rPr>
        <w:t xml:space="preserve"> XAML,</w:t>
      </w:r>
      <w:r w:rsidR="007C769B" w:rsidRPr="002B492E">
        <w:rPr>
          <w:rFonts w:asciiTheme="minorHAnsi" w:hAnsiTheme="minorHAnsi" w:cstheme="minorHAnsi"/>
          <w:sz w:val="24"/>
          <w:szCs w:val="24"/>
        </w:rPr>
        <w:t xml:space="preserve"> </w:t>
      </w:r>
      <w:r w:rsidR="002F4677">
        <w:rPr>
          <w:rFonts w:asciiTheme="minorHAnsi" w:hAnsiTheme="minorHAnsi" w:cstheme="minorHAnsi"/>
          <w:sz w:val="24"/>
          <w:szCs w:val="24"/>
        </w:rPr>
        <w:t xml:space="preserve">WPF, </w:t>
      </w:r>
      <w:r w:rsidR="007C769B" w:rsidRPr="002B492E">
        <w:rPr>
          <w:rFonts w:asciiTheme="minorHAnsi" w:hAnsiTheme="minorHAnsi" w:cstheme="minorHAnsi"/>
          <w:sz w:val="24"/>
          <w:szCs w:val="24"/>
        </w:rPr>
        <w:t>MATLAB</w:t>
      </w:r>
    </w:p>
    <w:p w14:paraId="4B03FEA3" w14:textId="77777777" w:rsidR="000D7DB9" w:rsidRPr="00922D23" w:rsidRDefault="000D7DB9" w:rsidP="00922D23">
      <w:pPr>
        <w:spacing w:line="200" w:lineRule="exact"/>
        <w:contextualSpacing/>
        <w:rPr>
          <w:sz w:val="18"/>
          <w:szCs w:val="18"/>
        </w:rPr>
      </w:pPr>
    </w:p>
    <w:p w14:paraId="734C8C74" w14:textId="2B014C57" w:rsidR="000D7DB9" w:rsidRDefault="00B55F4B" w:rsidP="00922D23">
      <w:pPr>
        <w:tabs>
          <w:tab w:val="left" w:pos="10880"/>
        </w:tabs>
        <w:ind w:left="56" w:right="65"/>
        <w:contextualSpacing/>
        <w:jc w:val="center"/>
        <w:rPr>
          <w:sz w:val="32"/>
          <w:szCs w:val="32"/>
        </w:rPr>
      </w:pPr>
      <w:r>
        <w:rPr>
          <w:b/>
          <w:w w:val="99"/>
          <w:sz w:val="32"/>
          <w:szCs w:val="32"/>
          <w:u w:val="single" w:color="000000"/>
        </w:rPr>
        <w:t>Project Sought</w:t>
      </w:r>
      <w:r w:rsidR="00A93BD6">
        <w:rPr>
          <w:b/>
          <w:w w:val="99"/>
          <w:sz w:val="32"/>
          <w:szCs w:val="32"/>
          <w:u w:val="single" w:color="000000"/>
        </w:rPr>
        <w:t xml:space="preserve"> </w:t>
      </w:r>
      <w:r w:rsidR="00A93BD6">
        <w:rPr>
          <w:b/>
          <w:sz w:val="32"/>
          <w:szCs w:val="32"/>
          <w:u w:val="single" w:color="000000"/>
        </w:rPr>
        <w:tab/>
      </w:r>
    </w:p>
    <w:p w14:paraId="5AB524CB" w14:textId="77777777" w:rsidR="000D7DB9" w:rsidRDefault="000D7DB9" w:rsidP="00922D23">
      <w:pPr>
        <w:spacing w:line="160" w:lineRule="exact"/>
        <w:contextualSpacing/>
        <w:rPr>
          <w:sz w:val="16"/>
          <w:szCs w:val="16"/>
        </w:rPr>
      </w:pPr>
    </w:p>
    <w:p w14:paraId="79A94411" w14:textId="4BB1EEF9" w:rsidR="002F4677" w:rsidRPr="00F938E3" w:rsidRDefault="00B55F4B" w:rsidP="0002294B">
      <w:pPr>
        <w:ind w:right="121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 am interested in something that explores databases using my experiences with SQL or Tableau.</w:t>
      </w:r>
    </w:p>
    <w:sectPr w:rsidR="002F4677" w:rsidRPr="00F938E3" w:rsidSect="009B6FCD">
      <w:type w:val="continuous"/>
      <w:pgSz w:w="12240" w:h="15840"/>
      <w:pgMar w:top="576" w:right="576" w:bottom="274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04E14"/>
    <w:multiLevelType w:val="hybridMultilevel"/>
    <w:tmpl w:val="0A50D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FC75C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BAC750"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330A0"/>
    <w:multiLevelType w:val="hybridMultilevel"/>
    <w:tmpl w:val="2C761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96285"/>
    <w:multiLevelType w:val="hybridMultilevel"/>
    <w:tmpl w:val="968C1E1C"/>
    <w:lvl w:ilvl="0" w:tplc="EDFC75C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23BB1"/>
    <w:multiLevelType w:val="multilevel"/>
    <w:tmpl w:val="5A7A7AC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D26649C"/>
    <w:multiLevelType w:val="multilevel"/>
    <w:tmpl w:val="F05A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DB9"/>
    <w:rsid w:val="0002294B"/>
    <w:rsid w:val="00076128"/>
    <w:rsid w:val="000D7DB9"/>
    <w:rsid w:val="000E0A11"/>
    <w:rsid w:val="001171E2"/>
    <w:rsid w:val="00136802"/>
    <w:rsid w:val="001A105C"/>
    <w:rsid w:val="002A1977"/>
    <w:rsid w:val="002B492E"/>
    <w:rsid w:val="002C41ED"/>
    <w:rsid w:val="002F4677"/>
    <w:rsid w:val="00313D3F"/>
    <w:rsid w:val="00341D96"/>
    <w:rsid w:val="00362489"/>
    <w:rsid w:val="00455498"/>
    <w:rsid w:val="007802EC"/>
    <w:rsid w:val="00793E69"/>
    <w:rsid w:val="007C769B"/>
    <w:rsid w:val="00807540"/>
    <w:rsid w:val="00856DD2"/>
    <w:rsid w:val="00903992"/>
    <w:rsid w:val="00922D23"/>
    <w:rsid w:val="0099077E"/>
    <w:rsid w:val="009B3A00"/>
    <w:rsid w:val="009B6FCD"/>
    <w:rsid w:val="00A06CB9"/>
    <w:rsid w:val="00A11472"/>
    <w:rsid w:val="00A6796B"/>
    <w:rsid w:val="00A93BD6"/>
    <w:rsid w:val="00B420D0"/>
    <w:rsid w:val="00B55F4B"/>
    <w:rsid w:val="00B83DD4"/>
    <w:rsid w:val="00B921B9"/>
    <w:rsid w:val="00BA5B70"/>
    <w:rsid w:val="00BC0873"/>
    <w:rsid w:val="00BE14AE"/>
    <w:rsid w:val="00C42C00"/>
    <w:rsid w:val="00C9040C"/>
    <w:rsid w:val="00D0508E"/>
    <w:rsid w:val="00E238B0"/>
    <w:rsid w:val="00F71A55"/>
    <w:rsid w:val="00F938E3"/>
    <w:rsid w:val="00FE0DD3"/>
    <w:rsid w:val="00FF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77C1"/>
  <w15:docId w15:val="{F90A97E7-3630-42B7-9D76-A6F802C5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BC0873"/>
    <w:pPr>
      <w:ind w:left="720"/>
      <w:contextualSpacing/>
    </w:pPr>
  </w:style>
  <w:style w:type="paragraph" w:customStyle="1" w:styleId="xmsonormal">
    <w:name w:val="x_msonormal"/>
    <w:basedOn w:val="Normal"/>
    <w:rsid w:val="009B6FCD"/>
    <w:pPr>
      <w:spacing w:before="100" w:beforeAutospacing="1" w:after="100" w:afterAutospacing="1"/>
    </w:pPr>
    <w:rPr>
      <w:sz w:val="24"/>
      <w:szCs w:val="24"/>
    </w:rPr>
  </w:style>
  <w:style w:type="character" w:customStyle="1" w:styleId="markwczxfuwjl">
    <w:name w:val="markwczxfuwjl"/>
    <w:basedOn w:val="DefaultParagraphFont"/>
    <w:rsid w:val="009B6FCD"/>
  </w:style>
  <w:style w:type="paragraph" w:customStyle="1" w:styleId="xmsolistparagraph">
    <w:name w:val="x_msolistparagraph"/>
    <w:basedOn w:val="Normal"/>
    <w:rsid w:val="009B6FCD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50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0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50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g21-equitytool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Nate's PC</dc:creator>
  <cp:lastModifiedBy>Dumford, Nathan (dumfornr)</cp:lastModifiedBy>
  <cp:revision>3</cp:revision>
  <cp:lastPrinted>2020-08-14T17:27:00Z</cp:lastPrinted>
  <dcterms:created xsi:type="dcterms:W3CDTF">2021-09-02T02:19:00Z</dcterms:created>
  <dcterms:modified xsi:type="dcterms:W3CDTF">2021-09-02T02:21:00Z</dcterms:modified>
</cp:coreProperties>
</file>